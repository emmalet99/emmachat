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0BF0" w14:textId="5025473E" w:rsidR="00890D6A" w:rsidRPr="00AD3FB4" w:rsidRDefault="00890D6A" w:rsidP="00C43443">
      <w:pPr>
        <w:rPr>
          <w:b/>
          <w:bCs/>
        </w:rPr>
      </w:pPr>
      <w:r w:rsidRPr="00AD3FB4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C43443" w:rsidRPr="00AD3FB4">
        <w:rPr>
          <w:b/>
          <w:bCs/>
        </w:rPr>
        <w:t xml:space="preserve">           </w:t>
      </w:r>
      <w:r w:rsidRPr="00AD3FB4">
        <w:rPr>
          <w:b/>
          <w:bCs/>
        </w:rPr>
        <w:t xml:space="preserve">   117A,</w:t>
      </w:r>
      <w:r w:rsidR="00FD0E9B" w:rsidRPr="00AD3FB4">
        <w:rPr>
          <w:b/>
          <w:bCs/>
        </w:rPr>
        <w:t xml:space="preserve"> </w:t>
      </w:r>
      <w:proofErr w:type="spellStart"/>
      <w:proofErr w:type="gramStart"/>
      <w:r w:rsidR="00FD0E9B" w:rsidRPr="00AD3FB4">
        <w:rPr>
          <w:b/>
          <w:bCs/>
        </w:rPr>
        <w:t>Ashipa</w:t>
      </w:r>
      <w:proofErr w:type="spellEnd"/>
      <w:r w:rsidR="00FD0E9B" w:rsidRPr="00AD3FB4">
        <w:rPr>
          <w:b/>
          <w:bCs/>
        </w:rPr>
        <w:t xml:space="preserve"> </w:t>
      </w:r>
      <w:r w:rsidR="00AD3FB4">
        <w:rPr>
          <w:b/>
          <w:bCs/>
        </w:rPr>
        <w:t xml:space="preserve"> R</w:t>
      </w:r>
      <w:r w:rsidR="00FD0E9B" w:rsidRPr="00AD3FB4">
        <w:rPr>
          <w:b/>
          <w:bCs/>
        </w:rPr>
        <w:t>d</w:t>
      </w:r>
      <w:proofErr w:type="gramEnd"/>
      <w:r w:rsidR="001C0EE8" w:rsidRPr="00AD3FB4">
        <w:rPr>
          <w:b/>
          <w:bCs/>
        </w:rPr>
        <w:t>,</w:t>
      </w:r>
      <w:r w:rsidR="00C43443" w:rsidRPr="00AD3FB4">
        <w:rPr>
          <w:b/>
          <w:bCs/>
        </w:rPr>
        <w:t xml:space="preserve">      </w:t>
      </w:r>
    </w:p>
    <w:p w14:paraId="6A3F0C47" w14:textId="77A8DDA1" w:rsidR="001C0EE8" w:rsidRPr="00AD3FB4" w:rsidRDefault="00FD0E9B" w:rsidP="00FD0E9B">
      <w:pPr>
        <w:rPr>
          <w:b/>
          <w:bCs/>
          <w:color w:val="000000" w:themeColor="text1"/>
        </w:rPr>
      </w:pPr>
      <w:r w:rsidRPr="00AD3FB4">
        <w:rPr>
          <w:b/>
          <w:bCs/>
        </w:rPr>
        <w:t xml:space="preserve">                                                                                                   </w:t>
      </w:r>
      <w:r w:rsidRPr="00AD3FB4">
        <w:rPr>
          <w:b/>
          <w:bCs/>
          <w:color w:val="000000" w:themeColor="text1"/>
        </w:rPr>
        <w:t xml:space="preserve">                                                              </w:t>
      </w:r>
      <w:r w:rsidR="00C43443" w:rsidRPr="00AD3FB4">
        <w:rPr>
          <w:b/>
          <w:bCs/>
          <w:color w:val="000000" w:themeColor="text1"/>
        </w:rPr>
        <w:t xml:space="preserve">          </w:t>
      </w:r>
      <w:r w:rsidRPr="00AD3FB4">
        <w:rPr>
          <w:b/>
          <w:bCs/>
          <w:color w:val="000000" w:themeColor="text1"/>
        </w:rPr>
        <w:t xml:space="preserve"> </w:t>
      </w:r>
      <w:proofErr w:type="spellStart"/>
      <w:r w:rsidRPr="00AD3FB4">
        <w:rPr>
          <w:b/>
          <w:bCs/>
          <w:color w:val="000000" w:themeColor="text1"/>
        </w:rPr>
        <w:t>Amule</w:t>
      </w:r>
      <w:proofErr w:type="spellEnd"/>
      <w:r w:rsidRPr="00AD3FB4">
        <w:rPr>
          <w:b/>
          <w:bCs/>
          <w:color w:val="000000" w:themeColor="text1"/>
        </w:rPr>
        <w:t xml:space="preserve"> </w:t>
      </w:r>
      <w:proofErr w:type="spellStart"/>
      <w:r w:rsidRPr="00AD3FB4">
        <w:rPr>
          <w:b/>
          <w:bCs/>
          <w:color w:val="000000" w:themeColor="text1"/>
        </w:rPr>
        <w:t>Ipaja</w:t>
      </w:r>
      <w:proofErr w:type="spellEnd"/>
      <w:r w:rsidRPr="00AD3FB4">
        <w:rPr>
          <w:b/>
          <w:bCs/>
          <w:color w:val="000000" w:themeColor="text1"/>
        </w:rPr>
        <w:t xml:space="preserve"> </w:t>
      </w:r>
      <w:proofErr w:type="spellStart"/>
      <w:r w:rsidRPr="00AD3FB4">
        <w:rPr>
          <w:b/>
          <w:bCs/>
          <w:color w:val="000000" w:themeColor="text1"/>
        </w:rPr>
        <w:t>Ayobo</w:t>
      </w:r>
      <w:proofErr w:type="spellEnd"/>
      <w:r w:rsidRPr="00AD3FB4">
        <w:rPr>
          <w:b/>
          <w:bCs/>
          <w:color w:val="000000" w:themeColor="text1"/>
        </w:rPr>
        <w:t xml:space="preserve"> </w:t>
      </w:r>
    </w:p>
    <w:p w14:paraId="04821637" w14:textId="2362349C" w:rsidR="00FD0E9B" w:rsidRDefault="00FD0E9B" w:rsidP="00FD0E9B">
      <w:pPr>
        <w:rPr>
          <w:color w:val="000000" w:themeColor="text1"/>
        </w:rPr>
      </w:pPr>
      <w:r w:rsidRPr="00AD3FB4">
        <w:rPr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    </w:t>
      </w:r>
      <w:r w:rsidR="00C43443" w:rsidRPr="00AD3FB4">
        <w:rPr>
          <w:b/>
          <w:bCs/>
          <w:color w:val="000000" w:themeColor="text1"/>
        </w:rPr>
        <w:t xml:space="preserve">          </w:t>
      </w:r>
      <w:r w:rsidRPr="00AD3FB4">
        <w:rPr>
          <w:b/>
          <w:bCs/>
          <w:color w:val="000000" w:themeColor="text1"/>
        </w:rPr>
        <w:t xml:space="preserve">   Lagos State.</w:t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</w:r>
      <w:r w:rsidR="000C5ECB" w:rsidRPr="00AD3FB4">
        <w:rPr>
          <w:b/>
          <w:bCs/>
          <w:color w:val="000000" w:themeColor="text1"/>
        </w:rPr>
        <w:tab/>
        <w:t xml:space="preserve">             April 10</w:t>
      </w:r>
      <w:proofErr w:type="gramStart"/>
      <w:r w:rsidR="000C5ECB" w:rsidRPr="00AD3FB4">
        <w:rPr>
          <w:b/>
          <w:bCs/>
          <w:color w:val="000000" w:themeColor="text1"/>
          <w:vertAlign w:val="superscript"/>
        </w:rPr>
        <w:t>th</w:t>
      </w:r>
      <w:r w:rsidR="000C5ECB" w:rsidRPr="00AD3FB4">
        <w:rPr>
          <w:b/>
          <w:bCs/>
          <w:color w:val="000000" w:themeColor="text1"/>
        </w:rPr>
        <w:t xml:space="preserve">  2024</w:t>
      </w:r>
      <w:proofErr w:type="gramEnd"/>
      <w:r w:rsidR="000C5ECB" w:rsidRPr="00AD3FB4">
        <w:rPr>
          <w:b/>
          <w:bCs/>
          <w:color w:val="000000" w:themeColor="text1"/>
        </w:rPr>
        <w:tab/>
      </w:r>
      <w:r w:rsidR="000C5ECB">
        <w:rPr>
          <w:color w:val="000000" w:themeColor="text1"/>
        </w:rPr>
        <w:tab/>
      </w:r>
    </w:p>
    <w:p w14:paraId="6FAF7DC5" w14:textId="77777777" w:rsidR="00EA6D5D" w:rsidRDefault="00EA6D5D" w:rsidP="00C43443">
      <w:pPr>
        <w:rPr>
          <w:color w:val="000000" w:themeColor="text1"/>
        </w:rPr>
      </w:pPr>
    </w:p>
    <w:p w14:paraId="4939923F" w14:textId="15784F23" w:rsidR="00EA6D5D" w:rsidRPr="00AD3FB4" w:rsidRDefault="00EA6D5D" w:rsidP="00C43443">
      <w:pPr>
        <w:rPr>
          <w:b/>
          <w:bCs/>
          <w:color w:val="000000" w:themeColor="text1"/>
        </w:rPr>
      </w:pPr>
      <w:r w:rsidRPr="00AD3FB4">
        <w:rPr>
          <w:b/>
          <w:bCs/>
          <w:color w:val="000000" w:themeColor="text1"/>
        </w:rPr>
        <w:t xml:space="preserve">THE HEAD OF </w:t>
      </w:r>
      <w:r w:rsidR="00AD3FB4">
        <w:rPr>
          <w:b/>
          <w:bCs/>
          <w:color w:val="000000" w:themeColor="text1"/>
        </w:rPr>
        <w:t>HUMAN RESOURCES</w:t>
      </w:r>
      <w:r w:rsidRPr="00AD3FB4">
        <w:rPr>
          <w:b/>
          <w:bCs/>
          <w:color w:val="000000" w:themeColor="text1"/>
        </w:rPr>
        <w:t>,</w:t>
      </w:r>
    </w:p>
    <w:p w14:paraId="76189907" w14:textId="3A78D96A" w:rsidR="00C43443" w:rsidRPr="00AD3FB4" w:rsidRDefault="00FD0E9B" w:rsidP="00C43443">
      <w:pPr>
        <w:rPr>
          <w:b/>
          <w:bCs/>
        </w:rPr>
      </w:pPr>
      <w:r w:rsidRPr="00AD3FB4">
        <w:rPr>
          <w:b/>
          <w:bCs/>
        </w:rPr>
        <w:t>DHL AVI</w:t>
      </w:r>
      <w:r w:rsidR="00C43443" w:rsidRPr="00AD3FB4">
        <w:rPr>
          <w:b/>
          <w:bCs/>
        </w:rPr>
        <w:t>ATION</w:t>
      </w:r>
    </w:p>
    <w:p w14:paraId="4595BF97" w14:textId="7DF5EA24" w:rsidR="00890D6A" w:rsidRPr="00AD3FB4" w:rsidRDefault="00FD0E9B" w:rsidP="00C43443">
      <w:pPr>
        <w:rPr>
          <w:b/>
          <w:bCs/>
        </w:rPr>
      </w:pPr>
      <w:r w:rsidRPr="00AD3FB4">
        <w:rPr>
          <w:b/>
          <w:bCs/>
        </w:rPr>
        <w:t>LAGOS NIGERIA</w:t>
      </w:r>
    </w:p>
    <w:p w14:paraId="5E9A2876" w14:textId="302F2953" w:rsidR="00D4230C" w:rsidRPr="00AD3FB4" w:rsidRDefault="00D4230C" w:rsidP="00D4230C">
      <w:pPr>
        <w:rPr>
          <w:b/>
          <w:bCs/>
        </w:rPr>
      </w:pPr>
      <w:r w:rsidRPr="00AD3FB4">
        <w:rPr>
          <w:b/>
          <w:bCs/>
        </w:rPr>
        <w:t>10</w:t>
      </w:r>
      <w:r w:rsidRPr="00AD3FB4">
        <w:rPr>
          <w:b/>
          <w:bCs/>
          <w:vertAlign w:val="superscript"/>
        </w:rPr>
        <w:t>th</w:t>
      </w:r>
      <w:r w:rsidRPr="00AD3FB4">
        <w:rPr>
          <w:b/>
          <w:bCs/>
        </w:rPr>
        <w:t xml:space="preserve"> April, 2024</w:t>
      </w:r>
    </w:p>
    <w:p w14:paraId="1C5114EB" w14:textId="77777777" w:rsidR="00D4230C" w:rsidRDefault="00D4230C" w:rsidP="00D4230C"/>
    <w:p w14:paraId="3B414399" w14:textId="508A2429" w:rsidR="00890D6A" w:rsidRPr="006361E0" w:rsidRDefault="00D4230C" w:rsidP="00D4230C">
      <w:pPr>
        <w:rPr>
          <w:rFonts w:ascii="New t" w:hAnsi="New t"/>
          <w:sz w:val="24"/>
          <w:szCs w:val="24"/>
        </w:rPr>
      </w:pPr>
      <w:r w:rsidRPr="006361E0">
        <w:rPr>
          <w:rFonts w:ascii="New t" w:hAnsi="New t"/>
          <w:sz w:val="24"/>
          <w:szCs w:val="24"/>
        </w:rPr>
        <w:t>Dear sir/ma</w:t>
      </w:r>
    </w:p>
    <w:p w14:paraId="654472A4" w14:textId="77777777" w:rsidR="00D4230C" w:rsidRDefault="00D4230C">
      <w:pPr>
        <w:rPr>
          <w:b/>
          <w:bCs/>
        </w:rPr>
      </w:pPr>
    </w:p>
    <w:p w14:paraId="7531CA7B" w14:textId="08E31805" w:rsidR="00A9204E" w:rsidRPr="006361E0" w:rsidRDefault="00890D6A" w:rsidP="001C0EE8">
      <w:pPr>
        <w:rPr>
          <w:rFonts w:ascii="New t" w:hAnsi="New t"/>
          <w:b/>
          <w:bCs/>
          <w:sz w:val="28"/>
          <w:szCs w:val="28"/>
        </w:rPr>
      </w:pPr>
      <w:r w:rsidRPr="006361E0">
        <w:rPr>
          <w:rFonts w:ascii="New t" w:hAnsi="New t"/>
          <w:b/>
          <w:bCs/>
        </w:rPr>
        <w:t xml:space="preserve">                                                   </w:t>
      </w:r>
      <w:r w:rsidRPr="006361E0">
        <w:rPr>
          <w:rFonts w:ascii="New t" w:hAnsi="New t"/>
          <w:b/>
          <w:bCs/>
          <w:sz w:val="28"/>
          <w:szCs w:val="28"/>
        </w:rPr>
        <w:t>APPLICATION FOR THE POSITION OF</w:t>
      </w:r>
      <w:r w:rsidRPr="006361E0">
        <w:rPr>
          <w:rFonts w:ascii="New t" w:hAnsi="New t"/>
          <w:sz w:val="28"/>
          <w:szCs w:val="28"/>
        </w:rPr>
        <w:t xml:space="preserve"> </w:t>
      </w:r>
      <w:r w:rsidRPr="006361E0">
        <w:rPr>
          <w:rFonts w:ascii="New t" w:hAnsi="New t"/>
          <w:b/>
          <w:bCs/>
          <w:sz w:val="28"/>
          <w:szCs w:val="28"/>
        </w:rPr>
        <w:t>IT</w:t>
      </w:r>
    </w:p>
    <w:p w14:paraId="47A657C7" w14:textId="78588582" w:rsidR="000C5ECB" w:rsidRPr="006361E0" w:rsidRDefault="006361E0" w:rsidP="006361E0">
      <w:pPr>
        <w:spacing w:line="480" w:lineRule="auto"/>
        <w:rPr>
          <w:rFonts w:ascii="New time romance" w:hAnsi="New time romance"/>
          <w:sz w:val="24"/>
          <w:szCs w:val="24"/>
        </w:rPr>
      </w:pPr>
      <w:r>
        <w:rPr>
          <w:rFonts w:ascii="New time romance" w:hAnsi="New time romance"/>
          <w:sz w:val="24"/>
          <w:szCs w:val="24"/>
        </w:rPr>
        <w:t xml:space="preserve">          </w:t>
      </w:r>
      <w:r w:rsidR="000C5ECB" w:rsidRPr="006361E0">
        <w:rPr>
          <w:rFonts w:ascii="New time romance" w:hAnsi="New time romance"/>
          <w:sz w:val="24"/>
          <w:szCs w:val="24"/>
        </w:rPr>
        <w:t>I am so excited to see that DHL Nigeria is seeking computer scientist to join their IT team. My experience in Computer science would make me a great addition to your team/</w:t>
      </w:r>
      <w:proofErr w:type="gramStart"/>
      <w:r w:rsidR="000C5ECB" w:rsidRPr="006361E0">
        <w:rPr>
          <w:rFonts w:ascii="New time romance" w:hAnsi="New time romance"/>
          <w:sz w:val="24"/>
          <w:szCs w:val="24"/>
        </w:rPr>
        <w:t>company .</w:t>
      </w:r>
      <w:proofErr w:type="gramEnd"/>
    </w:p>
    <w:p w14:paraId="4360C148" w14:textId="1260D235" w:rsidR="00D4230C" w:rsidRPr="006361E0" w:rsidRDefault="006361E0" w:rsidP="006361E0">
      <w:pPr>
        <w:spacing w:line="480" w:lineRule="auto"/>
        <w:rPr>
          <w:rFonts w:ascii="New time romance" w:hAnsi="New time romance"/>
          <w:sz w:val="24"/>
          <w:szCs w:val="24"/>
        </w:rPr>
      </w:pPr>
      <w:r>
        <w:rPr>
          <w:rFonts w:ascii="New time romance" w:hAnsi="New time romance"/>
          <w:sz w:val="24"/>
          <w:szCs w:val="24"/>
        </w:rPr>
        <w:t xml:space="preserve">           </w:t>
      </w:r>
      <w:r w:rsidR="000C5ECB" w:rsidRPr="006361E0">
        <w:rPr>
          <w:rFonts w:ascii="New time romance" w:hAnsi="New time romance"/>
          <w:sz w:val="24"/>
          <w:szCs w:val="24"/>
        </w:rPr>
        <w:t xml:space="preserve">I am very interested in beginning a career in Information technology (IT) field, as I’m attending online </w:t>
      </w:r>
      <w:r w:rsidR="00410900" w:rsidRPr="006361E0">
        <w:rPr>
          <w:rFonts w:ascii="New time romance" w:hAnsi="New time romance"/>
          <w:sz w:val="24"/>
          <w:szCs w:val="24"/>
        </w:rPr>
        <w:t>classes in Artificial Intelligence and Web design. I believe I will make an excellent technologist thanks to my passion for tech and my willingness to learn new skills at every given opportunity.</w:t>
      </w:r>
    </w:p>
    <w:p w14:paraId="2400ADB5" w14:textId="5B3435E5" w:rsidR="00410900" w:rsidRPr="006361E0" w:rsidRDefault="006361E0" w:rsidP="006361E0">
      <w:pPr>
        <w:spacing w:line="480" w:lineRule="auto"/>
        <w:rPr>
          <w:rFonts w:ascii="New time romance" w:hAnsi="New time romance"/>
          <w:sz w:val="24"/>
          <w:szCs w:val="24"/>
        </w:rPr>
      </w:pPr>
      <w:r>
        <w:rPr>
          <w:rFonts w:ascii="New time romance" w:hAnsi="New time romance"/>
          <w:sz w:val="24"/>
          <w:szCs w:val="24"/>
        </w:rPr>
        <w:t xml:space="preserve">           </w:t>
      </w:r>
      <w:r w:rsidR="00410900" w:rsidRPr="006361E0">
        <w:rPr>
          <w:rFonts w:ascii="New time romance" w:hAnsi="New time romance"/>
          <w:sz w:val="24"/>
          <w:szCs w:val="24"/>
        </w:rPr>
        <w:t>I am confident that I have a lot to offer your establishment and am keen to take on an opportunity that will enable me to develop my professional skills.</w:t>
      </w:r>
    </w:p>
    <w:p w14:paraId="568266DA" w14:textId="3D4274CE" w:rsidR="00410900" w:rsidRPr="006361E0" w:rsidRDefault="006361E0" w:rsidP="006361E0">
      <w:pPr>
        <w:spacing w:line="480" w:lineRule="auto"/>
        <w:rPr>
          <w:rFonts w:ascii="New time romance" w:hAnsi="New time romance"/>
          <w:sz w:val="24"/>
          <w:szCs w:val="24"/>
        </w:rPr>
      </w:pPr>
      <w:r>
        <w:rPr>
          <w:rFonts w:ascii="New time romance" w:hAnsi="New time romance"/>
          <w:sz w:val="24"/>
          <w:szCs w:val="24"/>
        </w:rPr>
        <w:t xml:space="preserve">           </w:t>
      </w:r>
      <w:r w:rsidR="00410900" w:rsidRPr="006361E0">
        <w:rPr>
          <w:rFonts w:ascii="New time romance" w:hAnsi="New time romance"/>
          <w:sz w:val="24"/>
          <w:szCs w:val="24"/>
        </w:rPr>
        <w:t>I am looking forward to discussing this position further</w:t>
      </w:r>
    </w:p>
    <w:p w14:paraId="537DADC7" w14:textId="17809BB0" w:rsidR="00410900" w:rsidRPr="006361E0" w:rsidRDefault="00410900" w:rsidP="00C43443">
      <w:pPr>
        <w:rPr>
          <w:rFonts w:ascii="New time romance" w:hAnsi="New time romance"/>
          <w:sz w:val="24"/>
          <w:szCs w:val="24"/>
        </w:rPr>
      </w:pPr>
    </w:p>
    <w:p w14:paraId="3BE17419" w14:textId="06C8431A" w:rsidR="00410900" w:rsidRPr="006361E0" w:rsidRDefault="00410900" w:rsidP="00C43443">
      <w:pPr>
        <w:rPr>
          <w:rFonts w:ascii="New t" w:hAnsi="New t"/>
          <w:sz w:val="24"/>
          <w:szCs w:val="24"/>
        </w:rPr>
      </w:pPr>
      <w:r w:rsidRPr="006361E0">
        <w:rPr>
          <w:rFonts w:ascii="New t" w:hAnsi="New t"/>
          <w:sz w:val="24"/>
          <w:szCs w:val="24"/>
        </w:rPr>
        <w:t xml:space="preserve">Yours sincerely </w:t>
      </w:r>
    </w:p>
    <w:p w14:paraId="4BC2E907" w14:textId="12D14782" w:rsidR="00410900" w:rsidRPr="006361E0" w:rsidRDefault="00410900" w:rsidP="00C43443">
      <w:pPr>
        <w:rPr>
          <w:rFonts w:ascii="New t" w:hAnsi="New t"/>
          <w:sz w:val="24"/>
          <w:szCs w:val="24"/>
        </w:rPr>
      </w:pPr>
      <w:r w:rsidRPr="006361E0">
        <w:rPr>
          <w:rFonts w:ascii="New t" w:hAnsi="New t"/>
          <w:sz w:val="24"/>
          <w:szCs w:val="24"/>
        </w:rPr>
        <w:t>Emmanuel Dada</w:t>
      </w:r>
    </w:p>
    <w:p w14:paraId="4FD341EF" w14:textId="19537E75" w:rsidR="005A4CF8" w:rsidRPr="006361E0" w:rsidRDefault="005A4CF8" w:rsidP="006361E0">
      <w:pPr>
        <w:ind w:left="948"/>
        <w:rPr>
          <w:rFonts w:ascii="New t" w:hAnsi="New t"/>
          <w:sz w:val="24"/>
          <w:szCs w:val="24"/>
        </w:rPr>
      </w:pPr>
    </w:p>
    <w:sectPr w:rsidR="005A4CF8" w:rsidRPr="0063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t">
    <w:altName w:val="Cambria"/>
    <w:panose1 w:val="00000000000000000000"/>
    <w:charset w:val="00"/>
    <w:family w:val="roman"/>
    <w:notTrueType/>
    <w:pitch w:val="default"/>
  </w:font>
  <w:font w:name="New time roman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B124CB"/>
    <w:multiLevelType w:val="hybridMultilevel"/>
    <w:tmpl w:val="8402C5D2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CF94CD1"/>
    <w:multiLevelType w:val="hybridMultilevel"/>
    <w:tmpl w:val="4406F16A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9" w15:restartNumberingAfterBreak="0">
    <w:nsid w:val="3E92321F"/>
    <w:multiLevelType w:val="hybridMultilevel"/>
    <w:tmpl w:val="02CA512C"/>
    <w:lvl w:ilvl="0" w:tplc="0409000F">
      <w:start w:val="1"/>
      <w:numFmt w:val="decimal"/>
      <w:lvlText w:val="%1."/>
      <w:lvlJc w:val="left"/>
      <w:pPr>
        <w:ind w:left="1668" w:hanging="360"/>
      </w:p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CA7538"/>
    <w:multiLevelType w:val="hybridMultilevel"/>
    <w:tmpl w:val="47365382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DA6545"/>
    <w:multiLevelType w:val="hybridMultilevel"/>
    <w:tmpl w:val="9E70A260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9B5821"/>
    <w:multiLevelType w:val="hybridMultilevel"/>
    <w:tmpl w:val="83BE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5"/>
  </w:num>
  <w:num w:numId="21">
    <w:abstractNumId w:val="20"/>
  </w:num>
  <w:num w:numId="22">
    <w:abstractNumId w:val="11"/>
  </w:num>
  <w:num w:numId="23">
    <w:abstractNumId w:val="28"/>
  </w:num>
  <w:num w:numId="24">
    <w:abstractNumId w:val="22"/>
  </w:num>
  <w:num w:numId="25">
    <w:abstractNumId w:val="14"/>
  </w:num>
  <w:num w:numId="26">
    <w:abstractNumId w:val="24"/>
  </w:num>
  <w:num w:numId="27">
    <w:abstractNumId w:val="27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7B"/>
    <w:rsid w:val="000C5ECB"/>
    <w:rsid w:val="00112548"/>
    <w:rsid w:val="001A419C"/>
    <w:rsid w:val="001C0EE8"/>
    <w:rsid w:val="00397A7B"/>
    <w:rsid w:val="00410900"/>
    <w:rsid w:val="00545333"/>
    <w:rsid w:val="005A4CF8"/>
    <w:rsid w:val="006361E0"/>
    <w:rsid w:val="00645252"/>
    <w:rsid w:val="006D3D74"/>
    <w:rsid w:val="00721709"/>
    <w:rsid w:val="0083569A"/>
    <w:rsid w:val="00890D6A"/>
    <w:rsid w:val="00A9204E"/>
    <w:rsid w:val="00AD3FB4"/>
    <w:rsid w:val="00C43443"/>
    <w:rsid w:val="00D4230C"/>
    <w:rsid w:val="00D66FE3"/>
    <w:rsid w:val="00EA6D5D"/>
    <w:rsid w:val="00FD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00BA"/>
  <w15:chartTrackingRefBased/>
  <w15:docId w15:val="{26321689-EEC0-4BAD-ACE3-D41F4639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E8"/>
  </w:style>
  <w:style w:type="paragraph" w:styleId="Heading1">
    <w:name w:val="heading 1"/>
    <w:basedOn w:val="Normal"/>
    <w:next w:val="Normal"/>
    <w:link w:val="Heading1Char"/>
    <w:uiPriority w:val="9"/>
    <w:qFormat/>
    <w:rsid w:val="001C0E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E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E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E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0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0E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C0E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E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C0E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E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0E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0EE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0E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C0E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1C0EE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1C0E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1C0E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C0E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E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0E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C0EE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C0EE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EE8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1C0EE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E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E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E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E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1C0E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0EE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0EE8"/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C0E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ind w:left="1757"/>
    </w:pPr>
  </w:style>
  <w:style w:type="paragraph" w:styleId="ListParagraph">
    <w:name w:val="List Paragraph"/>
    <w:basedOn w:val="Normal"/>
    <w:uiPriority w:val="34"/>
    <w:qFormat/>
    <w:rsid w:val="00890D6A"/>
    <w:pPr>
      <w:ind w:left="720"/>
      <w:contextualSpacing/>
    </w:pPr>
  </w:style>
  <w:style w:type="paragraph" w:styleId="NoSpacing">
    <w:name w:val="No Spacing"/>
    <w:uiPriority w:val="1"/>
    <w:qFormat/>
    <w:rsid w:val="001C0EE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EE8"/>
    <w:pPr>
      <w:outlineLvl w:val="9"/>
    </w:pPr>
  </w:style>
  <w:style w:type="character" w:customStyle="1" w:styleId="hgkelc">
    <w:name w:val="hgkelc"/>
    <w:basedOn w:val="DefaultParagraphFont"/>
    <w:rsid w:val="00C4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A5207A4F-FBF8-4EAF-B143-C5CB6DCE0F87%7d\%7bBDA381E9-8E1B-47FE-8636-46420FBC517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21F8AB02-A57F-4586-83E9-9C5331B926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{BDA381E9-8E1B-47FE-8636-46420FBC5170}tf02786999_win32</Template>
  <TotalTime>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Emmanuel Sunday</cp:lastModifiedBy>
  <cp:revision>2</cp:revision>
  <dcterms:created xsi:type="dcterms:W3CDTF">2024-04-10T15:44:00Z</dcterms:created>
  <dcterms:modified xsi:type="dcterms:W3CDTF">2024-04-10T15:44:00Z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